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951"/>
      </w:tblGrid>
      <w:tr w:rsidR="00A66B18" w:rsidRPr="00B85A29" w14:paraId="40525151" w14:textId="77777777" w:rsidTr="00A6783B">
        <w:trPr>
          <w:trHeight w:val="270"/>
          <w:jc w:val="center"/>
        </w:trPr>
        <w:tc>
          <w:tcPr>
            <w:tcW w:w="10800" w:type="dxa"/>
          </w:tcPr>
          <w:p w14:paraId="324FF40C" w14:textId="77777777" w:rsidR="00A66B18" w:rsidRPr="00B85A29" w:rsidRDefault="00A66B18" w:rsidP="00B85A29">
            <w:pPr>
              <w:pStyle w:val="ContactInfo"/>
              <w:rPr>
                <w:rFonts w:cs="B Nazanin"/>
                <w:color w:val="000000" w:themeColor="text1"/>
              </w:rPr>
            </w:pPr>
            <w:r w:rsidRPr="00B85A29">
              <w:rPr>
                <w:rFonts w:cs="B Nazani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FD286BF" wp14:editId="3A882A13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71BB16F0" w14:textId="3ADABB9D" w:rsidR="00A66B18" w:rsidRPr="00AA089B" w:rsidRDefault="00442491" w:rsidP="00B85A29">
                                  <w:pPr>
                                    <w:pStyle w:val="Logo"/>
                                  </w:pPr>
                                  <w:r w:rsidRPr="00442491">
                                    <w:t>Statement of Purpose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D286BF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1BB16F0" w14:textId="3ADABB9D" w:rsidR="00A66B18" w:rsidRPr="00AA089B" w:rsidRDefault="00442491" w:rsidP="00B85A29">
                            <w:pPr>
                              <w:pStyle w:val="Logo"/>
                            </w:pPr>
                            <w:r w:rsidRPr="00442491">
                              <w:t>Statement of Purpose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B85A29" w14:paraId="2D5805E7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1066BEA" w14:textId="4EECA292" w:rsidR="00A66B18" w:rsidRPr="00B36603" w:rsidRDefault="00442491" w:rsidP="00B85A29">
            <w:pPr>
              <w:pStyle w:val="ContactInfo"/>
              <w:bidi/>
              <w:rPr>
                <w:rFonts w:cs="B Nazanin" w:hint="cs"/>
                <w:b/>
                <w:bCs/>
                <w:rtl/>
                <w:lang w:bidi="fa-IR"/>
              </w:rPr>
            </w:pPr>
            <w:r w:rsidRPr="00B36603">
              <w:rPr>
                <w:rFonts w:cs="B Nazanin" w:hint="cs"/>
                <w:b/>
                <w:bCs/>
                <w:rtl/>
                <w:lang w:bidi="fa-IR"/>
              </w:rPr>
              <w:t>فرزاد صحرائی</w:t>
            </w:r>
          </w:p>
          <w:p w14:paraId="5E66C187" w14:textId="292BC395" w:rsidR="003E24DF" w:rsidRPr="00B36603" w:rsidRDefault="00442491" w:rsidP="00B85A29">
            <w:pPr>
              <w:pStyle w:val="ContactInfo"/>
              <w:bidi/>
              <w:rPr>
                <w:rFonts w:cs="B Nazanin"/>
                <w:b/>
                <w:bCs/>
              </w:rPr>
            </w:pPr>
            <w:r w:rsidRPr="00B36603">
              <w:rPr>
                <w:rFonts w:cs="B Nazanin" w:hint="cs"/>
                <w:b/>
                <w:bCs/>
                <w:rtl/>
              </w:rPr>
              <w:t>09121697316</w:t>
            </w:r>
          </w:p>
          <w:p w14:paraId="271B49DC" w14:textId="167812FE" w:rsidR="003E24DF" w:rsidRPr="00B36603" w:rsidRDefault="00B85A29" w:rsidP="00B85A29">
            <w:pPr>
              <w:pStyle w:val="ContactInfo"/>
              <w:bidi/>
              <w:rPr>
                <w:rStyle w:val="Strong"/>
                <w:rFonts w:cs="B Nazanin"/>
              </w:rPr>
            </w:pPr>
            <w:r w:rsidRPr="00B36603">
              <w:rPr>
                <w:rStyle w:val="Strong"/>
                <w:rFonts w:cs="B Nazanin"/>
              </w:rPr>
              <w:t>f.sahraei@gmail.com</w:t>
            </w:r>
          </w:p>
          <w:p w14:paraId="679F891A" w14:textId="5497BDA3" w:rsidR="00B85A29" w:rsidRDefault="00B85A29" w:rsidP="00B85A29">
            <w:pPr>
              <w:pStyle w:val="ContactInfo"/>
              <w:bidi/>
              <w:rPr>
                <w:rStyle w:val="Strong"/>
                <w:rFonts w:cs="B Nazanin"/>
                <w:b w:val="0"/>
                <w:bCs w:val="0"/>
                <w:color w:val="104864" w:themeColor="background2" w:themeShade="40"/>
                <w:rtl/>
              </w:rPr>
            </w:pPr>
          </w:p>
          <w:p w14:paraId="5C52F945" w14:textId="77777777" w:rsidR="00B85A29" w:rsidRDefault="00B85A29" w:rsidP="00B85A29">
            <w:pPr>
              <w:pStyle w:val="ContactInfo"/>
              <w:bidi/>
              <w:rPr>
                <w:rStyle w:val="Strong"/>
                <w:rFonts w:cs="B Nazanin"/>
                <w:b w:val="0"/>
                <w:bCs w:val="0"/>
                <w:color w:val="104864" w:themeColor="background2" w:themeShade="40"/>
              </w:rPr>
            </w:pPr>
          </w:p>
          <w:p w14:paraId="57E591B7" w14:textId="1D13F0ED" w:rsidR="00B85A29" w:rsidRDefault="00B85A29" w:rsidP="00B85A29">
            <w:pPr>
              <w:pStyle w:val="ContactInfo"/>
              <w:bidi/>
              <w:rPr>
                <w:rStyle w:val="Strong"/>
              </w:rPr>
            </w:pPr>
          </w:p>
          <w:p w14:paraId="210E669A" w14:textId="4082E5C1" w:rsidR="00B85A29" w:rsidRDefault="00B85A29" w:rsidP="00B85A29">
            <w:pPr>
              <w:pStyle w:val="ContactInfo"/>
              <w:bidi/>
              <w:rPr>
                <w:rStyle w:val="Strong"/>
              </w:rPr>
            </w:pPr>
          </w:p>
          <w:p w14:paraId="78B505B6" w14:textId="77777777" w:rsidR="00B85A29" w:rsidRPr="00B85A29" w:rsidRDefault="00B85A29" w:rsidP="00B85A29">
            <w:pPr>
              <w:pStyle w:val="ContactInfo"/>
              <w:bidi/>
              <w:rPr>
                <w:rFonts w:cs="B Nazanin"/>
                <w:color w:val="104864" w:themeColor="background2" w:themeShade="40"/>
              </w:rPr>
            </w:pPr>
          </w:p>
          <w:p w14:paraId="5CED5363" w14:textId="45ECC93C" w:rsidR="003E24DF" w:rsidRPr="00B85A29" w:rsidRDefault="003E24DF" w:rsidP="00B85A29">
            <w:pPr>
              <w:pStyle w:val="ContactInfo"/>
              <w:bidi/>
              <w:ind w:left="0"/>
              <w:rPr>
                <w:rFonts w:cs="B Nazanin"/>
              </w:rPr>
            </w:pPr>
          </w:p>
          <w:p w14:paraId="17A4EE56" w14:textId="530CCD78" w:rsidR="003E24DF" w:rsidRPr="00B85A29" w:rsidRDefault="003E24DF" w:rsidP="00B85A29">
            <w:pPr>
              <w:pStyle w:val="ContactInfo"/>
              <w:bidi/>
              <w:rPr>
                <w:rFonts w:cs="B Nazanin"/>
                <w:color w:val="000000" w:themeColor="text1"/>
              </w:rPr>
            </w:pPr>
          </w:p>
        </w:tc>
      </w:tr>
    </w:tbl>
    <w:p w14:paraId="24E72C49" w14:textId="4A7341EC" w:rsidR="00A66B18" w:rsidRPr="00B85A29" w:rsidRDefault="00A66B18" w:rsidP="00B85A29">
      <w:pPr>
        <w:tabs>
          <w:tab w:val="left" w:pos="1182"/>
        </w:tabs>
        <w:bidi/>
        <w:rPr>
          <w:rFonts w:cs="B Nazanin"/>
        </w:rPr>
      </w:pPr>
    </w:p>
    <w:p w14:paraId="2D796E85" w14:textId="6C788165" w:rsidR="00B85A29" w:rsidRPr="00B36603" w:rsidRDefault="00B85A29" w:rsidP="00B36603">
      <w:pPr>
        <w:bidi/>
        <w:spacing w:after="120"/>
        <w:jc w:val="both"/>
        <w:rPr>
          <w:rFonts w:cs="B Nazanin"/>
          <w:sz w:val="22"/>
          <w:szCs w:val="18"/>
          <w:rtl/>
        </w:rPr>
      </w:pPr>
      <w:r w:rsidRPr="00B36603">
        <w:rPr>
          <w:rFonts w:cs="B Nazanin" w:hint="cs"/>
          <w:sz w:val="22"/>
          <w:szCs w:val="18"/>
          <w:rtl/>
        </w:rPr>
        <w:t>علاقمندی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کامپیو</w:t>
      </w:r>
      <w:r w:rsidRPr="00B36603">
        <w:rPr>
          <w:rFonts w:cs="B Nazanin" w:hint="cs"/>
          <w:sz w:val="22"/>
          <w:szCs w:val="18"/>
          <w:rtl/>
          <w:lang w:bidi="fa-IR"/>
        </w:rPr>
        <w:t>ت</w:t>
      </w:r>
      <w:r w:rsidRPr="00B36603">
        <w:rPr>
          <w:rFonts w:cs="B Nazanin" w:hint="cs"/>
          <w:sz w:val="22"/>
          <w:szCs w:val="18"/>
          <w:rtl/>
        </w:rPr>
        <w:t>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دوره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دبیرستان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وجود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آمد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زمینه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کنکور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رشته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کامپیوتر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انتخاب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کنم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زمان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تحصیلم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رشته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محیط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کاری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زمینه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آشنا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شدم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ابتدا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کارم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زمینه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گرافیک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کامپیوتری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آغاز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کردم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زمان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تیم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تولید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نرم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افزار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محصولات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مایکروسافت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آشنا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شدم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آن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زمان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فعالیت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خودم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زمینه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برنامه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نویسی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ویندوز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وب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شروع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کردم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بعد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اخذ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مدرک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کاردانی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کامپیوتر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فعالیت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خودم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شرکت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معتبر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تولید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نرم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افزار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ادامه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دادم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کسب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کارهای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بسیاری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آشنا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شدم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کار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کردن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پروژه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شهرداری،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وزارت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جهاد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کشاورزی،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مخابرات،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برق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نهایت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سیستم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کسب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بانکی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موجب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متوجه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شوم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نیاز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بسیاری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داشتن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تخصص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گرایش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کاری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خودم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هستم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لذا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تصمیم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گرفتم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برای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ادامه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تحصیل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دانشگاه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گردم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به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دلیل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شرایط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شغلی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سهولت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بازگشت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تحصیل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تصمیم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گرفتم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مانند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گذشته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برای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دریافت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مدرک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کارشناسی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دانشگاه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پیام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نور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استفاده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نمایم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ضمن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ارتقا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معدل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تصمیم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ادامه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تحصیل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خارج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ایران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رشته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هوش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مصنوعی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دارم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شغل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طول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سالها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بالغ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/>
          <w:sz w:val="22"/>
          <w:szCs w:val="18"/>
          <w:rtl/>
          <w:lang w:bidi="fa-IR"/>
        </w:rPr>
        <w:t>۱۵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سال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سابقه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کاری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است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موجب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آشنایی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کامل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نیازهای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اطلاعاتی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برای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حرفه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گردیده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است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دانش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داده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هوش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مصنوعی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آینده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بسیار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درخشانی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دارد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بعد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پایان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تحصیلاتم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خواهم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رشته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فعالیت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نمایم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اما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بسیاری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منابع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واحد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هایی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پیام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نور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ارائه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گردد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از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کیفیت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بسیار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پایینی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برخوردار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است</w:t>
      </w:r>
      <w:r w:rsidRPr="00B36603">
        <w:rPr>
          <w:rFonts w:cs="B Nazanin"/>
          <w:sz w:val="22"/>
          <w:szCs w:val="18"/>
          <w:rtl/>
        </w:rPr>
        <w:t xml:space="preserve">. </w:t>
      </w:r>
      <w:r w:rsidRPr="00B36603">
        <w:rPr>
          <w:rFonts w:cs="B Nazanin" w:hint="cs"/>
          <w:sz w:val="22"/>
          <w:szCs w:val="18"/>
          <w:rtl/>
        </w:rPr>
        <w:t>دانشگاه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میبایست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جهت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ارتقا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دانش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علمی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کشور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فرایندی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برای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ممیزی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درست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منابع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انجام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دهد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تا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دست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سودجویانی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صرفا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رانت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دستیابی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این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بازار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دارند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کوتاه</w:t>
      </w:r>
      <w:r w:rsidRPr="00B36603">
        <w:rPr>
          <w:rFonts w:cs="B Nazanin"/>
          <w:sz w:val="22"/>
          <w:szCs w:val="18"/>
          <w:rtl/>
        </w:rPr>
        <w:t xml:space="preserve"> </w:t>
      </w:r>
      <w:r w:rsidRPr="00B36603">
        <w:rPr>
          <w:rFonts w:cs="B Nazanin" w:hint="cs"/>
          <w:sz w:val="22"/>
          <w:szCs w:val="18"/>
          <w:rtl/>
        </w:rPr>
        <w:t>گردد</w:t>
      </w:r>
      <w:r w:rsidRPr="00B36603">
        <w:rPr>
          <w:rFonts w:cs="B Nazanin" w:hint="cs"/>
          <w:sz w:val="22"/>
          <w:szCs w:val="18"/>
          <w:rtl/>
        </w:rPr>
        <w:t>.</w:t>
      </w:r>
    </w:p>
    <w:p w14:paraId="2691B3E4" w14:textId="2692A60C" w:rsidR="00B85A29" w:rsidRPr="00B85A29" w:rsidRDefault="00B85A29" w:rsidP="00B85A29">
      <w:pPr>
        <w:bidi/>
        <w:spacing w:after="120"/>
        <w:jc w:val="both"/>
        <w:rPr>
          <w:rFonts w:cs="B Nazanin"/>
          <w:b/>
          <w:bCs/>
          <w:color w:val="104864" w:themeColor="background2" w:themeShade="40"/>
          <w:rtl/>
        </w:rPr>
      </w:pPr>
      <w:r w:rsidRPr="00B85A29">
        <w:rPr>
          <w:rFonts w:cs="B Nazanin" w:hint="cs"/>
          <w:b/>
          <w:bCs/>
          <w:color w:val="104864" w:themeColor="background2" w:themeShade="40"/>
          <w:rtl/>
        </w:rPr>
        <w:t>فرزاد</w:t>
      </w:r>
      <w:r w:rsidRPr="00B85A29">
        <w:rPr>
          <w:rFonts w:cs="B Nazanin"/>
          <w:b/>
          <w:bCs/>
          <w:color w:val="104864" w:themeColor="background2" w:themeShade="40"/>
          <w:rtl/>
        </w:rPr>
        <w:t xml:space="preserve"> </w:t>
      </w:r>
      <w:r w:rsidRPr="00B85A29">
        <w:rPr>
          <w:rFonts w:cs="B Nazanin" w:hint="cs"/>
          <w:b/>
          <w:bCs/>
          <w:color w:val="104864" w:themeColor="background2" w:themeShade="40"/>
          <w:rtl/>
        </w:rPr>
        <w:t>صحرائی</w:t>
      </w:r>
      <w:r w:rsidR="0003641F">
        <w:rPr>
          <w:rFonts w:cs="B Nazanin" w:hint="cs"/>
          <w:b/>
          <w:bCs/>
          <w:color w:val="104864" w:themeColor="background2" w:themeShade="40"/>
          <w:rtl/>
        </w:rPr>
        <w:t xml:space="preserve"> 963905083</w:t>
      </w:r>
    </w:p>
    <w:p w14:paraId="3EAF07EC" w14:textId="77777777" w:rsidR="00B85A29" w:rsidRPr="00B85A29" w:rsidRDefault="00B85A29" w:rsidP="00B85A29">
      <w:pPr>
        <w:bidi/>
        <w:spacing w:after="120"/>
        <w:jc w:val="both"/>
        <w:rPr>
          <w:rFonts w:cs="B Nazanin"/>
          <w:color w:val="104864" w:themeColor="background2" w:themeShade="40"/>
          <w:rtl/>
        </w:rPr>
      </w:pPr>
      <w:r w:rsidRPr="00B85A29">
        <w:rPr>
          <w:rFonts w:cs="B Nazanin" w:hint="cs"/>
          <w:color w:val="104864" w:themeColor="background2" w:themeShade="40"/>
          <w:rtl/>
        </w:rPr>
        <w:t>دانشجوی</w:t>
      </w:r>
      <w:r w:rsidRPr="00B85A29">
        <w:rPr>
          <w:rFonts w:cs="B Nazanin"/>
          <w:color w:val="104864" w:themeColor="background2" w:themeShade="40"/>
          <w:rtl/>
        </w:rPr>
        <w:t xml:space="preserve"> </w:t>
      </w:r>
      <w:r w:rsidRPr="00B85A29">
        <w:rPr>
          <w:rFonts w:cs="B Nazanin" w:hint="cs"/>
          <w:color w:val="104864" w:themeColor="background2" w:themeShade="40"/>
          <w:rtl/>
        </w:rPr>
        <w:t>مهندسی</w:t>
      </w:r>
      <w:r w:rsidRPr="00B85A29">
        <w:rPr>
          <w:rFonts w:cs="B Nazanin"/>
          <w:color w:val="104864" w:themeColor="background2" w:themeShade="40"/>
          <w:rtl/>
        </w:rPr>
        <w:t xml:space="preserve"> </w:t>
      </w:r>
      <w:r w:rsidRPr="00B85A29">
        <w:rPr>
          <w:rFonts w:cs="B Nazanin" w:hint="cs"/>
          <w:color w:val="104864" w:themeColor="background2" w:themeShade="40"/>
          <w:rtl/>
        </w:rPr>
        <w:t>کامپیوتر</w:t>
      </w:r>
      <w:r w:rsidRPr="00B85A29">
        <w:rPr>
          <w:rFonts w:cs="B Nazanin"/>
          <w:color w:val="104864" w:themeColor="background2" w:themeShade="40"/>
        </w:rPr>
        <w:t xml:space="preserve"> </w:t>
      </w:r>
    </w:p>
    <w:p w14:paraId="6383887F" w14:textId="681F3276" w:rsidR="00A66B18" w:rsidRPr="00B85A29" w:rsidRDefault="00B85A29" w:rsidP="00B85A29">
      <w:pPr>
        <w:bidi/>
        <w:spacing w:after="120"/>
        <w:jc w:val="both"/>
        <w:rPr>
          <w:rFonts w:cs="B Nazanin"/>
          <w:color w:val="104864" w:themeColor="background2" w:themeShade="40"/>
        </w:rPr>
      </w:pPr>
      <w:r w:rsidRPr="00B85A29">
        <w:rPr>
          <w:rFonts w:cs="B Nazanin" w:hint="cs"/>
          <w:color w:val="104864" w:themeColor="background2" w:themeShade="40"/>
          <w:rtl/>
        </w:rPr>
        <w:t>پیام</w:t>
      </w:r>
      <w:r w:rsidRPr="00B85A29">
        <w:rPr>
          <w:rFonts w:cs="B Nazanin"/>
          <w:color w:val="104864" w:themeColor="background2" w:themeShade="40"/>
          <w:rtl/>
        </w:rPr>
        <w:t xml:space="preserve"> </w:t>
      </w:r>
      <w:r w:rsidRPr="00B85A29">
        <w:rPr>
          <w:rFonts w:cs="B Nazanin" w:hint="cs"/>
          <w:color w:val="104864" w:themeColor="background2" w:themeShade="40"/>
          <w:rtl/>
        </w:rPr>
        <w:t>نور</w:t>
      </w:r>
      <w:r w:rsidRPr="00B85A29">
        <w:rPr>
          <w:rFonts w:cs="B Nazanin"/>
          <w:color w:val="104864" w:themeColor="background2" w:themeShade="40"/>
          <w:rtl/>
        </w:rPr>
        <w:t xml:space="preserve"> </w:t>
      </w:r>
      <w:r w:rsidRPr="00B85A29">
        <w:rPr>
          <w:rFonts w:cs="B Nazanin" w:hint="cs"/>
          <w:color w:val="104864" w:themeColor="background2" w:themeShade="40"/>
          <w:rtl/>
        </w:rPr>
        <w:t>مرکز</w:t>
      </w:r>
      <w:r w:rsidRPr="00B85A29">
        <w:rPr>
          <w:rFonts w:cs="B Nazanin"/>
          <w:color w:val="104864" w:themeColor="background2" w:themeShade="40"/>
          <w:rtl/>
        </w:rPr>
        <w:t xml:space="preserve"> </w:t>
      </w:r>
      <w:r w:rsidRPr="00B85A29">
        <w:rPr>
          <w:rFonts w:cs="B Nazanin" w:hint="cs"/>
          <w:color w:val="104864" w:themeColor="background2" w:themeShade="40"/>
          <w:rtl/>
        </w:rPr>
        <w:t>تهران</w:t>
      </w:r>
    </w:p>
    <w:sectPr w:rsidR="00A66B18" w:rsidRPr="00B85A29" w:rsidSect="00B85A29">
      <w:headerReference w:type="default" r:id="rId9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BB693" w14:textId="77777777" w:rsidR="00AB790C" w:rsidRDefault="00AB790C" w:rsidP="00A66B18">
      <w:pPr>
        <w:spacing w:before="0" w:after="0"/>
      </w:pPr>
      <w:r>
        <w:separator/>
      </w:r>
    </w:p>
  </w:endnote>
  <w:endnote w:type="continuationSeparator" w:id="0">
    <w:p w14:paraId="3571BD51" w14:textId="77777777" w:rsidR="00AB790C" w:rsidRDefault="00AB790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8C297" w14:textId="77777777" w:rsidR="00AB790C" w:rsidRDefault="00AB790C" w:rsidP="00A66B18">
      <w:pPr>
        <w:spacing w:before="0" w:after="0"/>
      </w:pPr>
      <w:r>
        <w:separator/>
      </w:r>
    </w:p>
  </w:footnote>
  <w:footnote w:type="continuationSeparator" w:id="0">
    <w:p w14:paraId="2D4C31BE" w14:textId="77777777" w:rsidR="00AB790C" w:rsidRDefault="00AB790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2460F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080B3C" wp14:editId="7EA3ECA9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7113E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91"/>
    <w:rsid w:val="0003641F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42491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A26FE7"/>
    <w:rsid w:val="00A66B18"/>
    <w:rsid w:val="00A6783B"/>
    <w:rsid w:val="00A96CF8"/>
    <w:rsid w:val="00AA089B"/>
    <w:rsid w:val="00AB790C"/>
    <w:rsid w:val="00AE1388"/>
    <w:rsid w:val="00AF3982"/>
    <w:rsid w:val="00B36603"/>
    <w:rsid w:val="00B50294"/>
    <w:rsid w:val="00B57D6E"/>
    <w:rsid w:val="00B85A29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EE67B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C5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B85A2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B8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sahraei\AppData\Local\Microsoft\Office\16.0\DTS\en-US%7b5F9E57F8-5422-46B2-A1C1-A0D6BC4E69E3%7d\%7b3F751207-629C-473C-8C01-B4C87974A47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{3F751207-629C-473C-8C01-B4C87974A473}tf56348247_win32.dotx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2021-01-12T10:18:00Z</dcterms:created>
  <dcterms:modified xsi:type="dcterms:W3CDTF">2021-01-12T10:29:00Z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